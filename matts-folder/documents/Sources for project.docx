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1D82" w14:textId="4F181016" w:rsidR="00A9204E" w:rsidRDefault="00AE674C">
      <w:r>
        <w:t>Sources for project</w:t>
      </w:r>
      <w:r w:rsidR="008B33CB">
        <w:t>:</w:t>
      </w:r>
    </w:p>
    <w:p w14:paraId="692E0796" w14:textId="25E5FF67" w:rsidR="008B33CB" w:rsidRDefault="008B33CB"/>
    <w:p w14:paraId="0383DA34" w14:textId="7456B0D0" w:rsidR="008B33CB" w:rsidRDefault="008B33C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1599270"/>
        <w:docPartObj>
          <w:docPartGallery w:val="Bibliographies"/>
          <w:docPartUnique/>
        </w:docPartObj>
      </w:sdtPr>
      <w:sdtEndPr/>
      <w:sdtContent>
        <w:p w14:paraId="23E21DFC" w14:textId="78940EEA" w:rsidR="008B33CB" w:rsidRDefault="008B33CB">
          <w:pPr>
            <w:pStyle w:val="Heading1"/>
          </w:pPr>
          <w:r>
            <w:t>Re</w:t>
          </w:r>
          <w:bookmarkStart w:id="0" w:name="_GoBack"/>
          <w:bookmarkEnd w:id="0"/>
          <w:r>
            <w:t>ferences</w:t>
          </w:r>
        </w:p>
        <w:sdt>
          <w:sdtPr>
            <w:id w:val="-573587230"/>
            <w:bibliography/>
          </w:sdtPr>
          <w:sdtEndPr/>
          <w:sdtContent>
            <w:p w14:paraId="0D72303E" w14:textId="77777777" w:rsidR="00C64BE5" w:rsidRDefault="008B33C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64BE5" w14:paraId="144F66FF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76C288" w14:textId="05DD14C3" w:rsidR="00C64BE5" w:rsidRDefault="00C64BE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1A0B7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Niculescu and N. Chi Lam, "Geographic Object-Based Image Analysis of Changes in Land Cover in the Coastal Zones of the Red River Delta (Vietnam),"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Environmental Protection, </w:t>
                    </w:r>
                    <w:r>
                      <w:rPr>
                        <w:noProof/>
                      </w:rPr>
                      <w:t xml:space="preserve">vol. 10, no. 10.4236/jep.2019.103024, pp. 413-430, 2019. </w:t>
                    </w:r>
                  </w:p>
                </w:tc>
              </w:tr>
              <w:tr w:rsidR="00C64BE5" w14:paraId="0EEF1D08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2F084C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5E2646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Bazmara, S. Movahed and S. Ramadhani, "KNN Algorithm for Consulting Behavioral Disorders in Children,"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Basic and Applied Scientific Research, </w:t>
                    </w:r>
                    <w:r>
                      <w:rPr>
                        <w:noProof/>
                      </w:rPr>
                      <w:t xml:space="preserve">vol. 3, pp. 325-358, 2013. </w:t>
                    </w:r>
                  </w:p>
                </w:tc>
              </w:tr>
              <w:tr w:rsidR="00C64BE5" w14:paraId="7F0B67A4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3967F8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64113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"Underlying Cause of Death 1999-2017," CDC, November 2019. [Online]. Available: https://wonder.cdc.gov/wonder/help/ucd.html. [Accessed November 2019].</w:t>
                    </w:r>
                  </w:p>
                </w:tc>
              </w:tr>
              <w:tr w:rsidR="00C64BE5" w14:paraId="65670AF0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93F470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156241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Statista Research Department, "U.S. Physicians - Statistics &amp; Facts," Statista, 28 November 2019. [Online]. Available: https://www.statista.com/topics/1244/physicians/. [Accessed November 2019].</w:t>
                    </w:r>
                  </w:p>
                </w:tc>
              </w:tr>
              <w:tr w:rsidR="00C64BE5" w14:paraId="0336CAA6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1B8349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886926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ronit, "Heart Disease UCI," Kaggle, 25 June 2018. [Online]. Available: https://www.kaggle.com/ronitf/heart-disease-uci. [Accessed November 2019].</w:t>
                    </w:r>
                  </w:p>
                </w:tc>
              </w:tr>
              <w:tr w:rsidR="00C64BE5" w14:paraId="6CAF642F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8EEBC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BB977D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Harrand, "What Causes Heart Disease? Explaining the Model," Kaggle, 4 March 2019. [Online]. Available: https://www.kaggle.com/tentotheminus9/what-causes-heart-disease-explaining-the-model. [Accessed November 2019].</w:t>
                    </w:r>
                  </w:p>
                </w:tc>
              </w:tr>
              <w:tr w:rsidR="00C64BE5" w14:paraId="7710DC13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A34DBF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A56CD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Dabakoglu, "Heart Disease - Classifications (Machine Learning)," Kaggle, 7 August 2019. [Online]. Available: https://www.kaggle.com/cdabakoglu/heart-disease-classifications-machine-learning. [Accessed November 2019].</w:t>
                    </w:r>
                  </w:p>
                </w:tc>
              </w:tr>
              <w:tr w:rsidR="00C64BE5" w14:paraId="43FFDCDE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7AA6E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B21C98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Centers for Disease Control and Prevention, "Heart Disease Facts," 28 November 2017. [Online]. Available: https://www.cdc.gov/heartdisease/facts.htm. [Accessed November 2019].</w:t>
                    </w:r>
                  </w:p>
                </w:tc>
              </w:tr>
              <w:tr w:rsidR="00C64BE5" w14:paraId="71A30FAD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90ED5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4AE795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Office of Disease Prevention and Health Promotion, "Heart Disease and Stroke," 05 December 2019. [Online]. Available: https://www.healthypeople.gov/2020/topics-objectives/topic/heart-disease-and-stroke. [Accessed November 2019].</w:t>
                    </w:r>
                  </w:p>
                </w:tc>
              </w:tr>
              <w:tr w:rsidR="00C64BE5" w14:paraId="15555F0C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D43CE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3EF54E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Bhanot, "Predicting presence of Heart Diseases using Machine Learning," 12 February 2019. [Online]. Available: https://towardsdatascience.com/predicting-presence-of-heart-diseases-using-machine-learning-36f00f3edb2c. [Accessed November 2019].</w:t>
                    </w:r>
                  </w:p>
                </w:tc>
              </w:tr>
              <w:tr w:rsidR="00C64BE5" w14:paraId="5116940D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2BFB32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506A9B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Strickland, "AI Predicts Heart Attacks and Strokes More Accurately Than Standard Doctor's Method," IEEE Spectrum, 01 May 2017. [Online]. Available: https://spectrum.ieee.org/the-human-os/biomedical/diagnostics/ai-predicts-heart-attacks-more-accurately-than-standard-doctor-method. [Accessed November 2019].</w:t>
                    </w:r>
                  </w:p>
                </w:tc>
              </w:tr>
              <w:tr w:rsidR="00C64BE5" w14:paraId="3DE514AA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3A8518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10E9C5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F. Weng, J. Reps, J. Kal, J. M. Garibaldi and N. Qureshi, "Can machine-learning improve cardiovascular risk prediction using routine clinical data?," 4 April 2017. [Online]. Available: https://journals.plos.org/plosone/article/file?id=10.1371/journal.pone.0174944&amp;type=printable. [Accessed November 2019].</w:t>
                    </w:r>
                  </w:p>
                </w:tc>
              </w:tr>
              <w:tr w:rsidR="00C64BE5" w14:paraId="447F8DA2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69F64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2D8CCE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Janosi, W. Steinbrunn, M. Pfisterer and R. Detrano, "UCI Machine Learning Repository: Heart Disease Data Set," 01 July 1988. [Online]. Available: https://archive.ics.uci.edu/ml/datasets/Heart+Disease. [Accessed November 2019].</w:t>
                    </w:r>
                  </w:p>
                </w:tc>
              </w:tr>
              <w:tr w:rsidR="00C64BE5" w14:paraId="4963D7FE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694EAC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FC1FFC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Beckerman, "Can I Learn if I Have Heart Disease With an MRI?," WebMD Medical Reference, 5 September 2018. [Online]. Available: https://www.webmd.com/heart-disease/diagnosing-mri#1. [Accessed November 2018].</w:t>
                    </w:r>
                  </w:p>
                </w:tc>
              </w:tr>
              <w:tr w:rsidR="00C64BE5" w14:paraId="70A3DED2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621620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77DDA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CostHelper, Inc., "How Much Does a Cardiac MRI Cost?," 2019. [Online]. Available: https://health.costhelper.com/heart-mri.html. [Accessed November 2019].</w:t>
                    </w:r>
                  </w:p>
                </w:tc>
              </w:tr>
              <w:tr w:rsidR="00C64BE5" w14:paraId="1B42307D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A81B31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81F36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Mikulic, "Number of magnetic resonance imaging (MRI) units in selected countries as of 2017," Statista, 9 August 2019. [Online]. Available: https://www.statista.com/statistics/282401/density-of-magnetic-resonance-imaging-units-by-country/. [Accessed November 2019].</w:t>
                    </w:r>
                  </w:p>
                </w:tc>
              </w:tr>
              <w:tr w:rsidR="00C64BE5" w14:paraId="21160F24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4AE507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413188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Healthwise Staff, "Coronary Calcium Scan: Should I Have This Test?," Healthwise, 9 April 2019. [Online]. Available: https://www.uwhealth.org/health/topic/decisionpoint/coronary-calcium-scan-should-i-have-this-test/av2072.html. [Accessed November 2019].</w:t>
                    </w:r>
                  </w:p>
                </w:tc>
              </w:tr>
              <w:tr w:rsidR="00C64BE5" w14:paraId="21666F7D" w14:textId="77777777">
                <w:trPr>
                  <w:divId w:val="787159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4F9EA9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869748" w14:textId="77777777" w:rsidR="00C64BE5" w:rsidRDefault="00C64BE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ekoulier (https://stats.stackexchange.com/users/196038/ekoulier), "Why is tanh almost always better than sigmoid as an activation function?," 26 February 18. [Online]. Available: https://stats.stackexchange.com/q/330565. [Accessed November 2019].</w:t>
                    </w:r>
                  </w:p>
                </w:tc>
              </w:tr>
            </w:tbl>
            <w:p w14:paraId="71CFC914" w14:textId="77777777" w:rsidR="00C64BE5" w:rsidRDefault="00C64BE5">
              <w:pPr>
                <w:divId w:val="787159749"/>
                <w:rPr>
                  <w:rFonts w:eastAsia="Times New Roman"/>
                  <w:noProof/>
                </w:rPr>
              </w:pPr>
            </w:p>
            <w:p w14:paraId="34A50126" w14:textId="25639691" w:rsidR="008B33CB" w:rsidRDefault="008B3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CA170B" w14:textId="77777777" w:rsidR="008B33CB" w:rsidRDefault="008B33CB"/>
    <w:sectPr w:rsidR="008B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4C"/>
    <w:rsid w:val="004D588F"/>
    <w:rsid w:val="00645252"/>
    <w:rsid w:val="006D3D74"/>
    <w:rsid w:val="00711D92"/>
    <w:rsid w:val="0083569A"/>
    <w:rsid w:val="008B33CB"/>
    <w:rsid w:val="00A9204E"/>
    <w:rsid w:val="00AE674C"/>
    <w:rsid w:val="00BA5B65"/>
    <w:rsid w:val="00C64BE5"/>
    <w:rsid w:val="00F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294"/>
  <w15:chartTrackingRefBased/>
  <w15:docId w15:val="{EE6C7517-8CE4-46A5-AB24-CB7B2579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ibliography">
    <w:name w:val="Bibliography"/>
    <w:basedOn w:val="Normal"/>
    <w:next w:val="Normal"/>
    <w:uiPriority w:val="37"/>
    <w:unhideWhenUsed/>
    <w:rsid w:val="008B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r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Nic19</b:Tag>
    <b:SourceType>JournalArticle</b:SourceType>
    <b:Guid>{968D96BA-718B-4E75-80C6-596AF773D4F4}</b:Guid>
    <b:Title>Geographic Object-Based Image Analysis of Changes in Land Cover in the Coastal Zones of the Red River Delta (Vietnam)</b:Title>
    <b:JournalName>Journal of Environmental Protection</b:JournalName>
    <b:Year>2019</b:Year>
    <b:Pages>413-430</b:Pages>
    <b:Volume>10</b:Volume>
    <b:Issue>10.4236/jep.2019.103024</b:Issue>
    <b:Author>
      <b:Author>
        <b:NameList>
          <b:Person>
            <b:Last>Niculescu</b:Last>
            <b:First>Simona</b:First>
          </b:Person>
          <b:Person>
            <b:Last>Chi Lam</b:Last>
            <b:First>Nguyen</b:First>
          </b:Person>
        </b:NameList>
      </b:Author>
    </b:Author>
    <b:RefOrder>1</b:RefOrder>
  </b:Source>
  <b:Source>
    <b:Tag>Baz13</b:Tag>
    <b:SourceType>JournalArticle</b:SourceType>
    <b:Guid>{45970B6D-4AFD-44C5-9CE3-442D9C1CEB41}</b:Guid>
    <b:Title>KNN Algorithm for Consulting Behavioral Disorders in Children</b:Title>
    <b:JournalName>Journal of Basic and Applied Scientific Research</b:JournalName>
    <b:Year>2013</b:Year>
    <b:Volume>3</b:Volume>
    <b:Author>
      <b:Author>
        <b:NameList>
          <b:Person>
            <b:Last>Bazmara</b:Last>
            <b:First>Mohammad</b:First>
          </b:Person>
          <b:Person>
            <b:Last>Movahed</b:Last>
            <b:First>Sania</b:First>
          </b:Person>
          <b:Person>
            <b:Last>Ramadhani</b:Last>
            <b:First>Samira</b:First>
          </b:Person>
        </b:NameList>
      </b:Author>
    </b:Author>
    <b:Pages>325-358</b:Pages>
    <b:RefOrder>2</b:RefOrder>
  </b:Source>
  <b:Source>
    <b:Tag>Und19</b:Tag>
    <b:SourceType>InternetSite</b:SourceType>
    <b:Guid>{0C321186-D534-4CE9-8BD1-283260C8F0E7}</b:Guid>
    <b:Title>Underlying Cause of Death 1999-2017</b:Title>
    <b:Year>2019</b:Year>
    <b:Publisher>CDC, NCHS</b:Publisher>
    <b:ProductionCompany>CDC</b:ProductionCompany>
    <b:Month>November</b:Month>
    <b:YearAccessed>2019</b:YearAccessed>
    <b:MonthAccessed>November</b:MonthAccessed>
    <b:URL>https://wonder.cdc.gov/wonder/help/ucd.html</b:URL>
    <b:RefOrder>3</b:RefOrder>
  </b:Source>
  <b:Source>
    <b:Tag>Sta19</b:Tag>
    <b:SourceType>InternetSite</b:SourceType>
    <b:Guid>{92D26197-5077-4801-9B0A-8C3E8A240C51}</b:Guid>
    <b:Author>
      <b:Author>
        <b:Corporate>Statista Research Department</b:Corporate>
      </b:Author>
    </b:Author>
    <b:Title>U.S. Physicians - Statistics &amp; Facts</b:Title>
    <b:ProductionCompany>Statista</b:ProductionCompany>
    <b:Year>2019</b:Year>
    <b:Month>November</b:Month>
    <b:Day>28</b:Day>
    <b:YearAccessed>2019</b:YearAccessed>
    <b:MonthAccessed>November</b:MonthAccessed>
    <b:URL>https://www.statista.com/topics/1244/physicians/</b:URL>
    <b:RefOrder>4</b:RefOrder>
  </b:Source>
  <b:Source>
    <b:Tag>ron18</b:Tag>
    <b:SourceType>InternetSite</b:SourceType>
    <b:Guid>{4825127B-9F1E-4658-B8AE-9D61220237CB}</b:Guid>
    <b:Author>
      <b:Author>
        <b:NameList>
          <b:Person>
            <b:Last>ronit</b:Last>
          </b:Person>
        </b:NameList>
      </b:Author>
    </b:Author>
    <b:Title>Heart Disease UCI</b:Title>
    <b:ProductionCompany>Kaggle</b:ProductionCompany>
    <b:Year>2018</b:Year>
    <b:Month>June</b:Month>
    <b:Day>25</b:Day>
    <b:YearAccessed>2019</b:YearAccessed>
    <b:MonthAccessed>November</b:MonthAccessed>
    <b:URL>https://www.kaggle.com/ronitf/heart-disease-uci</b:URL>
    <b:RefOrder>5</b:RefOrder>
  </b:Source>
  <b:Source>
    <b:Tag>Har19</b:Tag>
    <b:SourceType>InternetSite</b:SourceType>
    <b:Guid>{9F27FA0F-4CA8-496C-BB06-F38151E2BEB6}</b:Guid>
    <b:Title>What Causes Heart Disease? Explaining the Model</b:Title>
    <b:ProductionCompany>Kaggle</b:ProductionCompany>
    <b:Year>2019</b:Year>
    <b:Month>March</b:Month>
    <b:Day>4</b:Day>
    <b:YearAccessed>2019</b:YearAccessed>
    <b:MonthAccessed>November</b:MonthAccessed>
    <b:URL>https://www.kaggle.com/tentotheminus9/what-causes-heart-disease-explaining-the-model</b:URL>
    <b:Author>
      <b:Author>
        <b:NameList>
          <b:Person>
            <b:Last>Harrand</b:Last>
            <b:First>Rob</b:First>
          </b:Person>
        </b:NameList>
      </b:Author>
    </b:Author>
    <b:RefOrder>6</b:RefOrder>
  </b:Source>
  <b:Source>
    <b:Tag>Dab19</b:Tag>
    <b:SourceType>InternetSite</b:SourceType>
    <b:Guid>{9EA3B723-4299-4552-BC55-92B978BFB966}</b:Guid>
    <b:Title>Heart Disease - Classifications (Machine Learning)</b:Title>
    <b:ProductionCompany>Kaggle</b:ProductionCompany>
    <b:Year>2019</b:Year>
    <b:Month>August</b:Month>
    <b:Day>7</b:Day>
    <b:YearAccessed>2019</b:YearAccessed>
    <b:MonthAccessed>November</b:MonthAccessed>
    <b:URL>https://www.kaggle.com/cdabakoglu/heart-disease-classifications-machine-learning</b:URL>
    <b:Author>
      <b:Author>
        <b:NameList>
          <b:Person>
            <b:Last>Dabakoglu</b:Last>
            <b:First>Caner</b:First>
          </b:Person>
        </b:NameList>
      </b:Author>
    </b:Author>
    <b:RefOrder>7</b:RefOrder>
  </b:Source>
  <b:Source>
    <b:Tag>Cen17</b:Tag>
    <b:SourceType>InternetSite</b:SourceType>
    <b:Guid>{D7E43DA7-2AE0-4A26-8533-CC948B09F72F}</b:Guid>
    <b:Author>
      <b:Author>
        <b:Corporate>Centers for Disease Control and Prevention</b:Corporate>
      </b:Author>
    </b:Author>
    <b:Title>Heart Disease Facts</b:Title>
    <b:Year>2017</b:Year>
    <b:Month>November</b:Month>
    <b:Day>28</b:Day>
    <b:YearAccessed>2019</b:YearAccessed>
    <b:MonthAccessed>November</b:MonthAccessed>
    <b:URL>https://www.cdc.gov/heartdisease/facts.htm</b:URL>
    <b:RefOrder>8</b:RefOrder>
  </b:Source>
  <b:Source>
    <b:Tag>Off19</b:Tag>
    <b:SourceType>InternetSite</b:SourceType>
    <b:Guid>{1F8BE960-12DC-4243-A28E-A9290DAD0C58}</b:Guid>
    <b:Author>
      <b:Author>
        <b:Corporate>Office of Disease Prevention and Health Promotion</b:Corporate>
      </b:Author>
    </b:Author>
    <b:Title>Heart Disease and Stroke</b:Title>
    <b:Year>2019</b:Year>
    <b:Month>December</b:Month>
    <b:Day>05</b:Day>
    <b:YearAccessed>2019</b:YearAccessed>
    <b:MonthAccessed>November</b:MonthAccessed>
    <b:URL>https://www.healthypeople.gov/2020/topics-objectives/topic/heart-disease-and-stroke</b:URL>
    <b:RefOrder>9</b:RefOrder>
  </b:Source>
  <b:Source>
    <b:Tag>Bha19</b:Tag>
    <b:SourceType>InternetSite</b:SourceType>
    <b:Guid>{171CB7D0-E3FB-4419-823C-F726132D7765}</b:Guid>
    <b:Title>Predicting presence of Heart Diseases using Machine Learning</b:Title>
    <b:Year>2019</b:Year>
    <b:Month>February</b:Month>
    <b:Day>12</b:Day>
    <b:YearAccessed>2019</b:YearAccessed>
    <b:MonthAccessed>November</b:MonthAccessed>
    <b:URL>https://towardsdatascience.com/predicting-presence-of-heart-diseases-using-machine-learning-36f00f3edb2c</b:URL>
    <b:Author>
      <b:Author>
        <b:NameList>
          <b:Person>
            <b:Last>Bhanot</b:Last>
            <b:First>Karan</b:First>
          </b:Person>
        </b:NameList>
      </b:Author>
    </b:Author>
    <b:RefOrder>10</b:RefOrder>
  </b:Source>
  <b:Source>
    <b:Tag>Str17</b:Tag>
    <b:SourceType>InternetSite</b:SourceType>
    <b:Guid>{4F60E7A6-8127-4783-AE78-759FD2DA4289}</b:Guid>
    <b:Title>AI Predicts Heart Attacks and Strokes More Accurately Than Standard Doctor's Method</b:Title>
    <b:ProductionCompany>IEEE Spectrum</b:ProductionCompany>
    <b:Year>2017</b:Year>
    <b:Month>May</b:Month>
    <b:Day>01</b:Day>
    <b:YearAccessed>2019</b:YearAccessed>
    <b:MonthAccessed>November</b:MonthAccessed>
    <b:URL>https://spectrum.ieee.org/the-human-os/biomedical/diagnostics/ai-predicts-heart-attacks-more-accurately-than-standard-doctor-method</b:URL>
    <b:Author>
      <b:Author>
        <b:NameList>
          <b:Person>
            <b:Last>Strickland</b:Last>
            <b:First>Eliza</b:First>
          </b:Person>
        </b:NameList>
      </b:Author>
    </b:Author>
    <b:RefOrder>11</b:RefOrder>
  </b:Source>
  <b:Source>
    <b:Tag>Wen17</b:Tag>
    <b:SourceType>DocumentFromInternetSite</b:SourceType>
    <b:Guid>{CF87BE81-346D-4DE5-B730-6E62A895F9E6}</b:Guid>
    <b:Title>Can machine-learning improve cardiovascular risk prediction using routine clinical data?</b:Title>
    <b:Year>2017</b:Year>
    <b:Month>April</b:Month>
    <b:Day>4</b:Day>
    <b:YearAccessed>2019</b:YearAccessed>
    <b:MonthAccessed>November</b:MonthAccessed>
    <b:URL>https://journals.plos.org/plosone/article/file?id=10.1371/journal.pone.0174944&amp;type=printable</b:URL>
    <b:JournalName>PLoS ONE</b:JournalName>
    <b:Pages>14</b:Pages>
    <b:Author>
      <b:Author>
        <b:NameList>
          <b:Person>
            <b:Last>Weng</b:Last>
            <b:Middle>F</b:Middle>
            <b:First>Stephen</b:First>
          </b:Person>
          <b:Person>
            <b:Last>Reps</b:Last>
            <b:First>Jenna</b:First>
          </b:Person>
          <b:Person>
            <b:Last>Kal</b:Last>
            <b:First>Joe</b:First>
          </b:Person>
          <b:Person>
            <b:Last>Garibaldi</b:Last>
            <b:Middle>M</b:Middle>
            <b:First>Jonathan</b:First>
          </b:Person>
          <b:Person>
            <b:Last>Qureshi</b:Last>
            <b:First>Nadeem</b:First>
          </b:Person>
        </b:NameList>
      </b:Author>
    </b:Author>
    <b:RefOrder>12</b:RefOrder>
  </b:Source>
  <b:Source>
    <b:Tag>Jan88</b:Tag>
    <b:SourceType>DocumentFromInternetSite</b:SourceType>
    <b:Guid>{62836259-FE00-4F77-BB19-F54AEA7A82FB}</b:Guid>
    <b:Title>UCI Machine Learning Repository: Heart Disease Data Set</b:Title>
    <b:Year>1988</b:Year>
    <b:Month>July</b:Month>
    <b:Day>01</b:Day>
    <b:YearAccessed>2019</b:YearAccessed>
    <b:MonthAccessed>November</b:MonthAccessed>
    <b:URL>https://archive.ics.uci.edu/ml/datasets/Heart+Disease</b:URL>
    <b:Author>
      <b:Author>
        <b:NameList>
          <b:Person>
            <b:Last>Janosi</b:Last>
            <b:First>Andras</b:First>
          </b:Person>
          <b:Person>
            <b:Last>Steinbrunn</b:Last>
            <b:First>William</b:First>
          </b:Person>
          <b:Person>
            <b:Last>Pfisterer</b:Last>
            <b:First>Matthias</b:First>
          </b:Person>
          <b:Person>
            <b:Last>Detrano</b:Last>
            <b:First>Robert</b:First>
          </b:Person>
        </b:NameList>
      </b:Author>
    </b:Author>
    <b:RefOrder>13</b:RefOrder>
  </b:Source>
  <b:Source>
    <b:Tag>Bec18</b:Tag>
    <b:SourceType>InternetSite</b:SourceType>
    <b:Guid>{F253FF40-9F86-4797-B986-FE33C8EB25C6}</b:Guid>
    <b:Title>Can I Learn if I Have Heart Disease With an MRI?</b:Title>
    <b:Year>2018</b:Year>
    <b:Month>September</b:Month>
    <b:Day>5</b:Day>
    <b:YearAccessed>2018</b:YearAccessed>
    <b:MonthAccessed>November</b:MonthAccessed>
    <b:URL>https://www.webmd.com/heart-disease/diagnosing-mri#1</b:URL>
    <b:Author>
      <b:Author>
        <b:NameList>
          <b:Person>
            <b:Last>Beckerman</b:Last>
            <b:First>James</b:First>
          </b:Person>
        </b:NameList>
      </b:Author>
    </b:Author>
    <b:ProductionCompany>WebMD Medical Reference</b:ProductionCompany>
    <b:RefOrder>14</b:RefOrder>
  </b:Source>
  <b:Source>
    <b:Tag>Cos19</b:Tag>
    <b:SourceType>InternetSite</b:SourceType>
    <b:Guid>{4D800A25-84F5-4D3C-9773-0CC3BF4BD03F}</b:Guid>
    <b:Author>
      <b:Author>
        <b:Corporate>CostHelper, Inc.</b:Corporate>
      </b:Author>
    </b:Author>
    <b:Title>How Much Does a Cardiac MRI Cost?</b:Title>
    <b:Year>2019</b:Year>
    <b:YearAccessed>2019</b:YearAccessed>
    <b:MonthAccessed>November</b:MonthAccessed>
    <b:URL>https://health.costhelper.com/heart-mri.html</b:URL>
    <b:RefOrder>15</b:RefOrder>
  </b:Source>
  <b:Source>
    <b:Tag>Mik19</b:Tag>
    <b:SourceType>InternetSite</b:SourceType>
    <b:Guid>{F038C279-4B56-410C-8891-317303F49A06}</b:Guid>
    <b:Author>
      <b:Author>
        <b:NameList>
          <b:Person>
            <b:Last>Mikulic</b:Last>
            <b:First>Matej</b:First>
          </b:Person>
        </b:NameList>
      </b:Author>
    </b:Author>
    <b:Title>Number of magnetic resonance imaging (MRI) units in selected countries as of 2017</b:Title>
    <b:ProductionCompany>Statista</b:ProductionCompany>
    <b:Year>2019</b:Year>
    <b:Month>August</b:Month>
    <b:Day>9</b:Day>
    <b:YearAccessed>2019</b:YearAccessed>
    <b:MonthAccessed>November</b:MonthAccessed>
    <b:URL>https://www.statista.com/statistics/282401/density-of-magnetic-resonance-imaging-units-by-country/</b:URL>
    <b:RefOrder>16</b:RefOrder>
  </b:Source>
  <b:Source>
    <b:Tag>Hea19</b:Tag>
    <b:SourceType>InternetSite</b:SourceType>
    <b:Guid>{6B6AFC60-49BD-4AA5-99C5-89F269A41211}</b:Guid>
    <b:Author>
      <b:Author>
        <b:Corporate>Healthwise Staff</b:Corporate>
      </b:Author>
    </b:Author>
    <b:Title>Coronary Calcium Scan: Should I Have This Test?</b:Title>
    <b:ProductionCompany>Healthwise</b:ProductionCompany>
    <b:Year>2019</b:Year>
    <b:Month>April</b:Month>
    <b:Day>9</b:Day>
    <b:YearAccessed>2019</b:YearAccessed>
    <b:MonthAccessed>November</b:MonthAccessed>
    <b:URL>https://www.uwhealth.org/health/topic/decisionpoint/coronary-calcium-scan-should-i-have-this-test/av2072.html</b:URL>
    <b:RefOrder>17</b:RefOrder>
  </b:Source>
  <b:Source>
    <b:Tag>eko18</b:Tag>
    <b:SourceType>InternetSite</b:SourceType>
    <b:Guid>{5706D9E0-DD0E-624B-AFA2-F4AF37325B95}</b:Guid>
    <b:Title>Why is tanh almost always better than sigmoid as an activation function?</b:Title>
    <b:Year>18</b:Year>
    <b:Author>
      <b:Author>
        <b:NameList>
          <b:Person>
            <b:Last>ekoulier (https://stats.stackexchange.com/users/196038/ekoulier)</b:Last>
            <b:First>ekoulier</b:First>
          </b:Person>
        </b:NameList>
      </b:Author>
    </b:Author>
    <b:URL>https://stats.stackexchange.com/q/330565</b:URL>
    <b:Month>February</b:Month>
    <b:Day>26</b:Day>
    <b:YearAccessed>2019</b:YearAccessed>
    <b:MonthAccessed>November</b:MonthAccessed>
    <b:RefOrder>18</b:RefOrder>
  </b:Source>
</b:Sourc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3806169-A426-F040-9389-DD454A59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C:\Users\Mrand\AppData\Roaming\Microsoft\Templates\Single spaced (blank).dotx</Template>
  <TotalTime>63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Randles</dc:creator>
  <cp:keywords/>
  <dc:description/>
  <cp:lastModifiedBy>Randles, Matt Aaron</cp:lastModifiedBy>
  <cp:revision>5</cp:revision>
  <dcterms:created xsi:type="dcterms:W3CDTF">2019-12-09T00:58:00Z</dcterms:created>
  <dcterms:modified xsi:type="dcterms:W3CDTF">2019-12-10T15:12:00Z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